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Joseph Nkumah</w:t>
      </w:r>
    </w:p>
    <w:p>
      <w:pPr>
        <w:pStyle w:val="5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25 Adeyinka Adebayo Street, Apo Legislative Quarters, Abuja</w:t>
      </w:r>
      <w:r>
        <w:rPr>
          <w:sz w:val="22"/>
          <w:szCs w:val="22"/>
        </w:rPr>
        <w:t>.</w:t>
      </w:r>
    </w:p>
    <w:p>
      <w:pPr>
        <w:pStyle w:val="5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Mobile Number: 08024449872</w:t>
      </w:r>
    </w:p>
    <w:p>
      <w:pPr>
        <w:pStyle w:val="5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Whatsapp</w:t>
      </w:r>
      <w:r>
        <w:rPr>
          <w:sz w:val="22"/>
          <w:szCs w:val="22"/>
        </w:rPr>
        <w:t xml:space="preserve"> Number: </w:t>
      </w:r>
      <w:r>
        <w:rPr>
          <w:sz w:val="22"/>
          <w:szCs w:val="22"/>
          <w:lang w:val="en-US"/>
        </w:rPr>
        <w:t>0</w:t>
      </w:r>
      <w:r>
        <w:rPr>
          <w:sz w:val="22"/>
          <w:szCs w:val="22"/>
        </w:rPr>
        <w:t>8152667699</w:t>
      </w:r>
    </w:p>
    <w:p>
      <w:pPr>
        <w:pStyle w:val="5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Email: </w:t>
      </w:r>
      <w:r>
        <w:fldChar w:fldCharType="begin"/>
      </w:r>
      <w:r>
        <w:instrText xml:space="preserve"> HYPERLINK "mailto:josephnkumah97@gmail.com" </w:instrText>
      </w:r>
      <w:r>
        <w:fldChar w:fldCharType="separate"/>
      </w:r>
      <w:r>
        <w:rPr>
          <w:rStyle w:val="4"/>
          <w:sz w:val="22"/>
          <w:szCs w:val="22"/>
        </w:rPr>
        <w:t>josephnkumah97@gmail.com</w:t>
      </w:r>
      <w:r>
        <w:fldChar w:fldCharType="end"/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Profile</w:t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</w:rPr>
        <w:t>A dedicated and enthusiastic MSc graduate in Sports Performance Analysis (Analytics). With significant employment and voluntary experience. I can work to a very high standard using my own initiative or as part of the team. Ability to communicate with a variety of people and manage them with my leadership skills.</w:t>
      </w:r>
    </w:p>
    <w:p>
      <w:pPr>
        <w:pStyle w:val="5"/>
        <w:rPr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 &amp; Qualifications</w:t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Cardiff Metropolitan University, Wales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</w:t>
      </w:r>
      <w:r>
        <w:rPr>
          <w:sz w:val="22"/>
          <w:szCs w:val="22"/>
        </w:rPr>
        <w:t xml:space="preserve"> 2017-2019 </w:t>
      </w:r>
    </w:p>
    <w:p>
      <w:pPr>
        <w:pStyle w:val="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MSc Sports Performance Analysis (Analytics)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Developed the ability to integrate software systems with databases. 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Gained knowledge of software system principles. 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</w:rPr>
        <w:t xml:space="preserve">Development of writing skills and methodologies through reporting research essays. 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Used sport professional software Nacsport and Sport code to collect sport data for analysis.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</w:rPr>
        <w:t>Developed programs</w:t>
      </w:r>
      <w:r>
        <w:rPr>
          <w:sz w:val="22"/>
          <w:szCs w:val="22"/>
          <w:lang w:val="en-US"/>
        </w:rPr>
        <w:t xml:space="preserve"> and analyzed data</w:t>
      </w:r>
      <w:r>
        <w:rPr>
          <w:sz w:val="22"/>
          <w:szCs w:val="22"/>
        </w:rPr>
        <w:t xml:space="preserve"> using MATLAB. </w:t>
      </w:r>
    </w:p>
    <w:p>
      <w:pPr>
        <w:pStyle w:val="5"/>
        <w:numPr>
          <w:ilvl w:val="0"/>
          <w:numId w:val="1"/>
        </w:numPr>
        <w:spacing w:after="47"/>
        <w:rPr>
          <w:sz w:val="22"/>
          <w:szCs w:val="22"/>
        </w:rPr>
      </w:pPr>
      <w:r>
        <w:rPr>
          <w:sz w:val="22"/>
          <w:szCs w:val="22"/>
          <w:lang w:val="en-US"/>
        </w:rPr>
        <w:t>Utilized Excel and Tableau for visualization</w:t>
      </w:r>
      <w:r>
        <w:rPr>
          <w:sz w:val="22"/>
          <w:szCs w:val="22"/>
        </w:rPr>
        <w:t>.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SPSS to develop models and predict outcomes. 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Used UCINET and SOCNETV to conduct social network analysis experiments</w:t>
      </w:r>
      <w:r>
        <w:rPr>
          <w:sz w:val="22"/>
          <w:szCs w:val="22"/>
        </w:rPr>
        <w:t>.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Dissertation project topic: Network Analysis of the top four teams in the English Premier League</w:t>
      </w:r>
      <w:r>
        <w:rPr>
          <w:sz w:val="22"/>
          <w:szCs w:val="22"/>
        </w:rPr>
        <w:t>.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Bingham University, Nigeria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</w:t>
      </w:r>
      <w:r>
        <w:rPr>
          <w:sz w:val="22"/>
          <w:szCs w:val="22"/>
        </w:rPr>
        <w:t>2011-2015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BSc Computer Science (2</w:t>
      </w:r>
      <w:r>
        <w:rPr>
          <w:b/>
          <w:bCs/>
          <w:sz w:val="22"/>
          <w:szCs w:val="22"/>
          <w:lang w:val="en-US"/>
        </w:rPr>
        <w:t>.</w:t>
      </w:r>
      <w:r>
        <w:rPr>
          <w:b/>
          <w:bCs/>
          <w:sz w:val="22"/>
          <w:szCs w:val="22"/>
        </w:rPr>
        <w:t xml:space="preserve">1) </w:t>
      </w:r>
    </w:p>
    <w:p>
      <w:pPr>
        <w:pStyle w:val="5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Dissertation topic: Web Development of a School Football Team. </w:t>
      </w:r>
    </w:p>
    <w:p>
      <w:pPr>
        <w:pStyle w:val="5"/>
        <w:numPr>
          <w:ilvl w:val="0"/>
          <w:numId w:val="1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Developed the ability to create programs with programming languages such as QBasic, Java and C++. 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Designed and managed websites using HTML, PHP, and MySQL. </w:t>
      </w:r>
    </w:p>
    <w:p>
      <w:pPr>
        <w:pStyle w:val="5"/>
        <w:rPr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Employment</w:t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rPr>
          <w:rFonts w:hint="default"/>
          <w:sz w:val="22"/>
          <w:szCs w:val="22"/>
          <w:lang w:val="en-GB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Web/Software Development Instructor           </w:t>
      </w:r>
      <w:r>
        <w:rPr>
          <w:sz w:val="22"/>
          <w:szCs w:val="22"/>
          <w:lang w:val="en-US"/>
        </w:rPr>
        <w:t xml:space="preserve">                            November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20</w:t>
      </w:r>
      <w:r>
        <w:rPr>
          <w:sz w:val="22"/>
          <w:szCs w:val="22"/>
        </w:rPr>
        <w:t>-</w:t>
      </w:r>
      <w:r>
        <w:rPr>
          <w:rFonts w:hint="default"/>
          <w:sz w:val="22"/>
          <w:szCs w:val="22"/>
          <w:lang w:val="en-GB"/>
        </w:rPr>
        <w:t>January 2021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  <w:lang w:val="en-US"/>
        </w:rPr>
        <w:t>El Academy</w:t>
      </w:r>
      <w:r>
        <w:rPr>
          <w:sz w:val="22"/>
          <w:szCs w:val="22"/>
        </w:rPr>
        <w:t xml:space="preserve"> </w:t>
      </w:r>
    </w:p>
    <w:p>
      <w:pPr>
        <w:pStyle w:val="5"/>
        <w:rPr>
          <w:sz w:val="22"/>
          <w:szCs w:val="22"/>
        </w:rPr>
      </w:pPr>
    </w:p>
    <w:p>
      <w:pPr>
        <w:pStyle w:val="7"/>
        <w:numPr>
          <w:ilvl w:val="0"/>
          <w:numId w:val="1"/>
        </w:numPr>
        <w:spacing w:after="49"/>
      </w:pPr>
      <w:r>
        <w:rPr>
          <w:rFonts w:ascii="Arial" w:hAnsi="Arial" w:cs="Arial"/>
          <w:color w:val="000000"/>
        </w:rPr>
        <w:t>Training</w:t>
      </w:r>
      <w:r>
        <w:rPr>
          <w:rFonts w:ascii="Arial" w:hAnsi="Arial" w:cs="Arial"/>
          <w:color w:val="000000"/>
          <w:lang w:val="en-US"/>
        </w:rPr>
        <w:t xml:space="preserve"> and preparing students</w:t>
      </w:r>
      <w:r>
        <w:rPr>
          <w:rFonts w:ascii="Arial" w:hAnsi="Arial" w:cs="Arial"/>
          <w:color w:val="000000"/>
        </w:rPr>
        <w:t xml:space="preserve"> for internship in El Academy.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</w:rPr>
        <w:t>Solve complex problems using Python programming language.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Relay knowledge of front end and back end development tools to develop individuals in </w:t>
      </w:r>
      <w:r>
        <w:rPr>
          <w:rFonts w:hint="default" w:ascii="Arial" w:hAnsi="Arial" w:cs="Arial"/>
          <w:lang w:val="en-US"/>
        </w:rPr>
        <w:t>web development</w:t>
      </w:r>
      <w:r>
        <w:rPr>
          <w:rFonts w:ascii="Arial" w:hAnsi="Arial" w:cs="Arial"/>
          <w:lang w:val="en-US"/>
        </w:rPr>
        <w:t>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  <w:lang w:val="en-US"/>
        </w:rPr>
        <w:t>Teach programming languages such as HTML, CSS, Javascript, PHP and Python to students and develop or improve their programming skills.</w:t>
      </w: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Data Scientist (Intern)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           July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20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 xml:space="preserve">August 2020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  <w:lang w:val="en-US"/>
        </w:rPr>
        <w:t>Hash Analytic, United Kingdom</w:t>
      </w:r>
      <w:r>
        <w:rPr>
          <w:sz w:val="22"/>
          <w:szCs w:val="22"/>
        </w:rPr>
        <w:t xml:space="preserve">. </w:t>
      </w:r>
    </w:p>
    <w:p>
      <w:pPr>
        <w:pStyle w:val="5"/>
        <w:rPr>
          <w:sz w:val="22"/>
          <w:szCs w:val="22"/>
        </w:rPr>
      </w:pPr>
    </w:p>
    <w:p>
      <w:pPr>
        <w:pStyle w:val="7"/>
        <w:numPr>
          <w:ilvl w:val="0"/>
          <w:numId w:val="1"/>
        </w:numPr>
        <w:spacing w:after="49"/>
      </w:pPr>
      <w:r>
        <w:rPr>
          <w:rFonts w:ascii="Arial" w:hAnsi="Arial" w:cs="Arial"/>
          <w:color w:val="000000"/>
        </w:rPr>
        <w:t>Manage master data set, develop reports, and troubleshoot data issues.</w:t>
      </w:r>
    </w:p>
    <w:p>
      <w:pPr>
        <w:pStyle w:val="7"/>
        <w:numPr>
          <w:ilvl w:val="0"/>
          <w:numId w:val="1"/>
        </w:numPr>
        <w:spacing w:after="49"/>
        <w:rPr>
          <w:rFonts w:ascii="Arial" w:hAnsi="Arial" w:cs="Arial"/>
        </w:rPr>
      </w:pPr>
      <w:r>
        <w:rPr>
          <w:rFonts w:ascii="Arial" w:hAnsi="Arial" w:cs="Arial"/>
        </w:rPr>
        <w:t>Remote work with data science professionals to understand data, develop models and predict outcomes.</w:t>
      </w:r>
    </w:p>
    <w:p>
      <w:pPr>
        <w:pStyle w:val="5"/>
        <w:numPr>
          <w:ilvl w:val="0"/>
          <w:numId w:val="1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Analysis of data to answer complicated questions from data provided.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Using Python and Tableau to visualize data for excellent presentation.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</w:rPr>
      </w:pPr>
      <w:r>
        <w:rPr>
          <w:sz w:val="22"/>
          <w:szCs w:val="22"/>
          <w:lang w:val="en-US"/>
        </w:rPr>
        <w:t>Using Machine Learning techniques to train and test models for best fit</w:t>
      </w:r>
      <w:r>
        <w:rPr>
          <w:sz w:val="22"/>
          <w:szCs w:val="22"/>
        </w:rPr>
        <w:t>.</w:t>
      </w: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Data Scientist (Intern)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   June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20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 xml:space="preserve">September 2020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  <w:lang w:val="en-US"/>
        </w:rPr>
        <w:t>DataLab, Nigeria</w:t>
      </w:r>
      <w:r>
        <w:rPr>
          <w:sz w:val="22"/>
          <w:szCs w:val="22"/>
        </w:rPr>
        <w:t xml:space="preserve">.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Collect</w:t>
      </w:r>
      <w:r>
        <w:rPr>
          <w:rFonts w:hint="default"/>
          <w:sz w:val="22"/>
          <w:szCs w:val="22"/>
          <w:lang w:val="en-US"/>
        </w:rPr>
        <w:t>ed</w:t>
      </w:r>
      <w:r>
        <w:rPr>
          <w:sz w:val="22"/>
          <w:szCs w:val="22"/>
          <w:lang w:val="en-US"/>
        </w:rPr>
        <w:t>, interpret</w:t>
      </w:r>
      <w:r>
        <w:rPr>
          <w:rFonts w:hint="default"/>
          <w:sz w:val="22"/>
          <w:szCs w:val="22"/>
          <w:lang w:val="en-US"/>
        </w:rPr>
        <w:t>ed</w:t>
      </w:r>
      <w:r>
        <w:rPr>
          <w:sz w:val="22"/>
          <w:szCs w:val="22"/>
          <w:lang w:val="en-US"/>
        </w:rPr>
        <w:t xml:space="preserve"> &amp; analyze</w:t>
      </w:r>
      <w:r>
        <w:rPr>
          <w:rFonts w:hint="default"/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 xml:space="preserve"> data to generate insights and forecast based on trends.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Buil</w:t>
      </w:r>
      <w:r>
        <w:rPr>
          <w:rFonts w:hint="default"/>
          <w:sz w:val="22"/>
          <w:szCs w:val="22"/>
          <w:lang w:val="en-US"/>
        </w:rPr>
        <w:t>t</w:t>
      </w:r>
      <w:r>
        <w:rPr>
          <w:sz w:val="22"/>
          <w:szCs w:val="22"/>
          <w:lang w:val="en-US"/>
        </w:rPr>
        <w:t xml:space="preserve"> algorithms, design experiments, and analyze data to drive optimization and improvement of product development, marketing techniques, and business strategies.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rFonts w:eastAsia="Times New Roman"/>
          <w:sz w:val="22"/>
          <w:szCs w:val="22"/>
        </w:rPr>
        <w:t>Assess</w:t>
      </w:r>
      <w:r>
        <w:rPr>
          <w:rFonts w:hint="default" w:eastAsia="Times New Roman"/>
          <w:sz w:val="22"/>
          <w:szCs w:val="22"/>
          <w:lang w:val="en-US"/>
        </w:rPr>
        <w:t>ed</w:t>
      </w:r>
      <w:r>
        <w:rPr>
          <w:rFonts w:eastAsia="Times New Roman"/>
          <w:sz w:val="22"/>
          <w:szCs w:val="22"/>
        </w:rPr>
        <w:t xml:space="preserve"> the effectiveness and accuracy of new data sources and data gathering techniques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2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</w:t>
      </w:r>
      <w:r>
        <w:rPr>
          <w:rFonts w:hint="default"/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 xml:space="preserve"> machine learning tools, predictive modeling, and statistical techniques to produce solutions to problems and optimize business outcomes.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Identif</w:t>
      </w:r>
      <w:r>
        <w:rPr>
          <w:rFonts w:hint="default"/>
          <w:sz w:val="22"/>
          <w:szCs w:val="22"/>
          <w:lang w:val="en-US"/>
        </w:rPr>
        <w:t>ied</w:t>
      </w:r>
      <w:bookmarkStart w:id="0" w:name="_GoBack"/>
      <w:bookmarkEnd w:id="0"/>
      <w:r>
        <w:rPr>
          <w:sz w:val="22"/>
          <w:szCs w:val="22"/>
          <w:lang w:val="en-US"/>
        </w:rPr>
        <w:t xml:space="preserve"> patterns and trends in data sets.</w:t>
      </w: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Software Programmer (Intern)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January </w:t>
      </w:r>
      <w:r>
        <w:rPr>
          <w:sz w:val="22"/>
          <w:szCs w:val="22"/>
        </w:rPr>
        <w:t>20</w:t>
      </w:r>
      <w:r>
        <w:rPr>
          <w:sz w:val="22"/>
          <w:szCs w:val="22"/>
          <w:lang w:val="en-US"/>
        </w:rPr>
        <w:t>20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 xml:space="preserve">April 2020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  <w:lang w:val="en-US"/>
        </w:rPr>
        <w:t>NanoMatriX, Hong Kong</w:t>
      </w:r>
      <w:r>
        <w:rPr>
          <w:sz w:val="22"/>
          <w:szCs w:val="22"/>
        </w:rPr>
        <w:t xml:space="preserve">.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Assisted in designing</w:t>
      </w:r>
      <w:r>
        <w:rPr>
          <w:sz w:val="22"/>
          <w:szCs w:val="22"/>
        </w:rPr>
        <w:t xml:space="preserve"> and </w:t>
      </w:r>
      <w:r>
        <w:rPr>
          <w:sz w:val="22"/>
          <w:szCs w:val="22"/>
          <w:lang w:val="en-US"/>
        </w:rPr>
        <w:t xml:space="preserve">developing </w:t>
      </w:r>
      <w:r>
        <w:rPr>
          <w:sz w:val="22"/>
          <w:szCs w:val="22"/>
        </w:rPr>
        <w:t>high-quality interactive UI for mobile and desktop users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Assisted in the developing</w:t>
      </w:r>
      <w:r>
        <w:rPr>
          <w:sz w:val="22"/>
          <w:szCs w:val="22"/>
        </w:rPr>
        <w:t xml:space="preserve"> web and mobile applications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</w:rPr>
        <w:t>Communicate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 xml:space="preserve"> with designers and sales to meet content and functional requirements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</w:rPr>
        <w:t>Program, application testing and implementation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Applied</w:t>
      </w:r>
      <w:r>
        <w:rPr>
          <w:sz w:val="22"/>
          <w:szCs w:val="22"/>
        </w:rPr>
        <w:t xml:space="preserve"> and improve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 xml:space="preserve"> best practices in coding and documentation for quality assurance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Prepare</w:t>
      </w:r>
      <w:r>
        <w:rPr>
          <w:sz w:val="22"/>
          <w:szCs w:val="22"/>
          <w:lang w:val="en-US"/>
        </w:rPr>
        <w:t>d</w:t>
      </w:r>
      <w:r>
        <w:rPr>
          <w:sz w:val="22"/>
          <w:szCs w:val="22"/>
        </w:rPr>
        <w:t xml:space="preserve"> system documentation and conduct program performance tests to assure optimal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</w:rPr>
        <w:t>performance across multiple browsers and operating systems</w:t>
      </w:r>
      <w:r>
        <w:rPr>
          <w:sz w:val="22"/>
          <w:szCs w:val="22"/>
          <w:lang w:val="en-US"/>
        </w:rPr>
        <w:t>.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Used AWS services to develop models, train data and carry out deployment.</w:t>
      </w:r>
    </w:p>
    <w:p>
      <w:pPr>
        <w:pStyle w:val="5"/>
        <w:rPr>
          <w:b/>
          <w:bCs/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>Assistant lecturer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</w:rPr>
        <w:t xml:space="preserve">2015-2016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Federal College of Education (Technical), Nigeria.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Awarded the Certificate of National Youth Service Corps (NYSC).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Served as assistant lecturer and taught computer science to students.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Assisted colleagues with the preparation of test and examination papers.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>Invigilated examinations and was given the responsibility of marking assignments, tests and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 xml:space="preserve">examination scripts. </w:t>
      </w:r>
    </w:p>
    <w:p>
      <w:pPr>
        <w:pStyle w:val="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Assisted the Computer Science Head of Department with projects for the faculty. </w:t>
      </w:r>
    </w:p>
    <w:p>
      <w:pPr>
        <w:pStyle w:val="5"/>
        <w:rPr>
          <w:sz w:val="22"/>
          <w:szCs w:val="22"/>
        </w:rPr>
      </w:pPr>
    </w:p>
    <w:p>
      <w:pPr>
        <w:pStyle w:val="5"/>
        <w:rPr>
          <w:b/>
          <w:bCs/>
          <w:sz w:val="22"/>
          <w:szCs w:val="22"/>
        </w:rPr>
      </w:pPr>
    </w:p>
    <w:p>
      <w:pPr>
        <w:pStyle w:val="5"/>
        <w:rPr>
          <w:b/>
          <w:bCs/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Equipment Supervisor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2014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>Capital FM, 92.9, Nigeria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A six-month internship at a radio station in my third year of university. </w:t>
      </w:r>
    </w:p>
    <w:p>
      <w:pPr>
        <w:pStyle w:val="5"/>
        <w:numPr>
          <w:ilvl w:val="0"/>
          <w:numId w:val="3"/>
        </w:numPr>
        <w:spacing w:after="49"/>
        <w:rPr>
          <w:sz w:val="22"/>
          <w:szCs w:val="22"/>
        </w:rPr>
      </w:pPr>
      <w:r>
        <w:rPr>
          <w:sz w:val="22"/>
          <w:szCs w:val="22"/>
        </w:rPr>
        <w:t xml:space="preserve">Given responsibility to supervise equipment used for transmitting signals. </w:t>
      </w:r>
    </w:p>
    <w:p>
      <w:pPr>
        <w:pStyle w:val="5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Assisted colleagues in developing a website for the radio station. </w:t>
      </w:r>
    </w:p>
    <w:p>
      <w:pPr>
        <w:pStyle w:val="5"/>
        <w:jc w:val="center"/>
        <w:rPr>
          <w:b/>
          <w:bCs/>
          <w:sz w:val="22"/>
          <w:szCs w:val="22"/>
          <w:lang w:val="en-US"/>
        </w:rPr>
      </w:pPr>
    </w:p>
    <w:p>
      <w:pPr>
        <w:pStyle w:val="5"/>
        <w:jc w:val="center"/>
        <w:rPr>
          <w:b/>
          <w:bCs/>
          <w:sz w:val="22"/>
          <w:szCs w:val="22"/>
          <w:lang w:val="en-US"/>
        </w:rPr>
      </w:pPr>
    </w:p>
    <w:p>
      <w:pPr>
        <w:pStyle w:val="5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Professional Training</w:t>
      </w:r>
    </w:p>
    <w:p>
      <w:pPr>
        <w:pStyle w:val="5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El Academy</w:t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    </w:t>
      </w:r>
      <w:r>
        <w:rPr>
          <w:sz w:val="22"/>
          <w:szCs w:val="22"/>
          <w:lang w:val="en-US"/>
        </w:rPr>
        <w:t>September 2020-November 2020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Python Programming Language</w:t>
      </w:r>
    </w:p>
    <w:p>
      <w:pPr>
        <w:pStyle w:val="5"/>
        <w:rPr>
          <w:sz w:val="22"/>
          <w:szCs w:val="22"/>
          <w:lang w:val="en-US"/>
        </w:rPr>
      </w:pPr>
    </w:p>
    <w:p>
      <w:pPr>
        <w:pStyle w:val="5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Bincom Academy</w:t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                   </w:t>
      </w:r>
      <w:r>
        <w:rPr>
          <w:rFonts w:hint="default"/>
          <w:b/>
          <w:bCs/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US"/>
        </w:rPr>
        <w:t>September 2020-October 2020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Digital Marketing</w:t>
      </w:r>
    </w:p>
    <w:p>
      <w:pPr>
        <w:pStyle w:val="5"/>
        <w:jc w:val="center"/>
        <w:rPr>
          <w:b/>
          <w:bCs/>
          <w:sz w:val="22"/>
          <w:szCs w:val="22"/>
          <w:lang w:val="en-US"/>
        </w:rPr>
      </w:pPr>
    </w:p>
    <w:p>
      <w:pPr>
        <w:pStyle w:val="5"/>
        <w:jc w:val="center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Licenses and Certificates</w:t>
      </w: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Cousera - IBM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        June 2020 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Data Analysis with Python</w:t>
      </w:r>
    </w:p>
    <w:p>
      <w:pPr>
        <w:pStyle w:val="5"/>
        <w:rPr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LinkedIn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     August 2020 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HTML Essential Training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Expiration Date</w:t>
      </w:r>
    </w:p>
    <w:p>
      <w:pPr>
        <w:pStyle w:val="5"/>
        <w:rPr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LinkedIn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     August 2020 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CSS Essential Training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Expiration Date</w:t>
      </w: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LinkedIn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     August 2020 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Marketing Foundations: Automation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Expiration Date</w:t>
      </w:r>
    </w:p>
    <w:p>
      <w:pPr>
        <w:pStyle w:val="5"/>
        <w:rPr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LinkedIn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     August 2020 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Marketing Tools: Automation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Expiration Date</w:t>
      </w:r>
    </w:p>
    <w:p>
      <w:pPr>
        <w:pStyle w:val="5"/>
        <w:rPr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LinkedIn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     August 2020 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SEO Foundations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Expiration Date</w:t>
      </w:r>
    </w:p>
    <w:p>
      <w:pPr>
        <w:pStyle w:val="5"/>
        <w:rPr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LinkedIn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     August 2020 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Shopify Essential Training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No Expiration Date</w:t>
      </w:r>
    </w:p>
    <w:p>
      <w:pPr>
        <w:pStyle w:val="5"/>
        <w:rPr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Google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     August 2020 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Google Analytics for Beginners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Expires August 2023</w:t>
      </w:r>
    </w:p>
    <w:p>
      <w:pPr>
        <w:pStyle w:val="5"/>
        <w:rPr>
          <w:sz w:val="22"/>
          <w:szCs w:val="22"/>
          <w:lang w:val="en-US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 xml:space="preserve">Google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  <w:lang w:val="en-US"/>
        </w:rPr>
        <w:t xml:space="preserve">         August 2020 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Advanced Google Analytics</w:t>
      </w:r>
    </w:p>
    <w:p>
      <w:pPr>
        <w:pStyle w:val="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Expires August 2023</w:t>
      </w:r>
    </w:p>
    <w:p>
      <w:pPr>
        <w:pStyle w:val="5"/>
        <w:rPr>
          <w:sz w:val="22"/>
          <w:szCs w:val="22"/>
          <w:lang w:val="en-US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>
      <w:pPr>
        <w:pStyle w:val="5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Industry Knowledge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Research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Data Analysis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Data Modeling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Data Visualization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Brand Management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Digital Marketing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Search Engine Optimization (SEO)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Machine Learning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E-commerce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Front-end Development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9"/>
          <w:rFonts w:ascii="Arial" w:hAnsi="Arial" w:cs="Arial"/>
          <w:sz w:val="22"/>
          <w:szCs w:val="22"/>
        </w:rPr>
        <w:t>Web Design</w:t>
      </w: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b/>
          <w:bCs/>
          <w:sz w:val="22"/>
          <w:szCs w:val="22"/>
          <w:lang w:val="en-US"/>
        </w:rPr>
      </w:pPr>
    </w:p>
    <w:p>
      <w:pPr>
        <w:pStyle w:val="5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Tools and Technologies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Microsoft PowerPoint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MATLAB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SPSS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Microsoft Excel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Amazon Web Services (AWS)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AWS SageMaker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WordPress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Python (Programming Language)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Google Analytics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ActiveCampaign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HubSpot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MailChimp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Tableau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Shopify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HTML</w:t>
      </w:r>
    </w:p>
    <w:p>
      <w:pPr>
        <w:pStyle w:val="7"/>
        <w:numPr>
          <w:ilvl w:val="0"/>
          <w:numId w:val="5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Cascading Style Sheets (CSS)</w:t>
      </w:r>
    </w:p>
    <w:p>
      <w:pPr>
        <w:pStyle w:val="5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Interpersonal Skills</w:t>
      </w:r>
    </w:p>
    <w:p>
      <w:pPr>
        <w:pStyle w:val="7"/>
        <w:numPr>
          <w:ilvl w:val="0"/>
          <w:numId w:val="6"/>
        </w:numPr>
        <w:rPr>
          <w:rStyle w:val="9"/>
          <w:rFonts w:ascii="Arial" w:hAnsi="Arial" w:cs="Arial"/>
        </w:rPr>
      </w:pPr>
      <w:r>
        <w:rPr>
          <w:rStyle w:val="9"/>
          <w:rFonts w:ascii="Arial" w:hAnsi="Arial" w:eastAsia="Times New Roman" w:cs="Arial"/>
        </w:rPr>
        <w:t>Teamwork</w:t>
      </w:r>
    </w:p>
    <w:p>
      <w:pPr>
        <w:pStyle w:val="7"/>
        <w:numPr>
          <w:ilvl w:val="0"/>
          <w:numId w:val="6"/>
        </w:numPr>
        <w:rPr>
          <w:rStyle w:val="9"/>
          <w:rFonts w:ascii="Arial" w:hAnsi="Arial" w:cs="Arial"/>
        </w:rPr>
      </w:pPr>
      <w:r>
        <w:rPr>
          <w:rStyle w:val="9"/>
          <w:rFonts w:ascii="Arial" w:hAnsi="Arial" w:eastAsia="Times New Roman" w:cs="Arial"/>
        </w:rPr>
        <w:t>Leadership</w:t>
      </w:r>
    </w:p>
    <w:p>
      <w:pPr>
        <w:pStyle w:val="5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Other Skills</w:t>
      </w:r>
    </w:p>
    <w:p>
      <w:pPr>
        <w:pStyle w:val="7"/>
        <w:numPr>
          <w:ilvl w:val="0"/>
          <w:numId w:val="7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Data Analytics</w:t>
      </w:r>
    </w:p>
    <w:p>
      <w:pPr>
        <w:pStyle w:val="7"/>
        <w:numPr>
          <w:ilvl w:val="0"/>
          <w:numId w:val="7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Social Network Analysis</w:t>
      </w:r>
    </w:p>
    <w:p>
      <w:pPr>
        <w:pStyle w:val="7"/>
        <w:numPr>
          <w:ilvl w:val="0"/>
          <w:numId w:val="7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UCINET</w:t>
      </w:r>
    </w:p>
    <w:p>
      <w:pPr>
        <w:pStyle w:val="7"/>
        <w:numPr>
          <w:ilvl w:val="0"/>
          <w:numId w:val="7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Linear Regression</w:t>
      </w:r>
    </w:p>
    <w:p>
      <w:pPr>
        <w:pStyle w:val="7"/>
        <w:numPr>
          <w:ilvl w:val="0"/>
          <w:numId w:val="7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Correlation Analysis</w:t>
      </w:r>
    </w:p>
    <w:p>
      <w:pPr>
        <w:pStyle w:val="7"/>
        <w:numPr>
          <w:ilvl w:val="0"/>
          <w:numId w:val="7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Small Business Marketing</w:t>
      </w:r>
    </w:p>
    <w:p>
      <w:pPr>
        <w:pStyle w:val="7"/>
        <w:numPr>
          <w:ilvl w:val="0"/>
          <w:numId w:val="7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Marketing Automation</w:t>
      </w:r>
    </w:p>
    <w:p>
      <w:pPr>
        <w:pStyle w:val="7"/>
        <w:numPr>
          <w:ilvl w:val="0"/>
          <w:numId w:val="7"/>
        </w:numPr>
        <w:rPr>
          <w:rStyle w:val="9"/>
          <w:rFonts w:ascii="Arial" w:hAnsi="Arial" w:eastAsia="Times New Roman" w:cs="Arial"/>
        </w:rPr>
      </w:pPr>
      <w:r>
        <w:rPr>
          <w:rStyle w:val="9"/>
          <w:rFonts w:ascii="Arial" w:hAnsi="Arial" w:eastAsia="Times New Roman" w:cs="Arial"/>
        </w:rPr>
        <w:t>Sports data analytics</w:t>
      </w:r>
    </w:p>
    <w:p>
      <w:pPr>
        <w:pStyle w:val="7"/>
        <w:numPr>
          <w:ilvl w:val="0"/>
          <w:numId w:val="7"/>
        </w:numPr>
      </w:pPr>
      <w:r>
        <w:rPr>
          <w:rStyle w:val="9"/>
          <w:rFonts w:ascii="Arial" w:hAnsi="Arial" w:eastAsia="Times New Roman" w:cs="Arial"/>
        </w:rPr>
        <w:t>Amazon Fraud Detector</w:t>
      </w:r>
    </w:p>
    <w:p>
      <w:pPr>
        <w:pStyle w:val="7"/>
        <w:rPr>
          <w:rFonts w:ascii="Arial" w:hAnsi="Arial" w:cs="Arial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</w:p>
    <w:p>
      <w:pPr>
        <w:pStyle w:val="5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Voluntary Work</w:t>
      </w:r>
    </w:p>
    <w:p>
      <w:pPr>
        <w:pStyle w:val="5"/>
        <w:jc w:val="center"/>
        <w:rPr>
          <w:sz w:val="22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Head Coach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</w:t>
      </w:r>
      <w:r>
        <w:rPr>
          <w:sz w:val="22"/>
          <w:szCs w:val="22"/>
        </w:rPr>
        <w:t xml:space="preserve">2017-2019 </w:t>
      </w:r>
    </w:p>
    <w:p>
      <w:pPr>
        <w:pStyle w:val="5"/>
        <w:rPr>
          <w:sz w:val="22"/>
          <w:szCs w:val="22"/>
        </w:rPr>
      </w:pPr>
      <w:r>
        <w:rPr>
          <w:sz w:val="22"/>
          <w:szCs w:val="22"/>
        </w:rPr>
        <w:t xml:space="preserve">Cardiff Metropolitan University International Football Team, Wales </w:t>
      </w:r>
    </w:p>
    <w:p>
      <w:pPr>
        <w:pStyle w:val="5"/>
        <w:rPr>
          <w:sz w:val="22"/>
          <w:szCs w:val="22"/>
        </w:rPr>
      </w:pPr>
    </w:p>
    <w:p>
      <w:pPr>
        <w:pStyle w:val="5"/>
        <w:numPr>
          <w:ilvl w:val="0"/>
          <w:numId w:val="7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Developed the ability to be a leader as I organize training schedules and prepare the team for games. </w:t>
      </w:r>
    </w:p>
    <w:p>
      <w:pPr>
        <w:pStyle w:val="5"/>
        <w:numPr>
          <w:ilvl w:val="0"/>
          <w:numId w:val="7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Given the responsibility to coach the International football team of Cardiff Metropolitan University. </w:t>
      </w:r>
    </w:p>
    <w:p>
      <w:pPr>
        <w:pStyle w:val="5"/>
        <w:numPr>
          <w:ilvl w:val="0"/>
          <w:numId w:val="7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Improvised training drills and programs to aid the team’s development. </w:t>
      </w:r>
    </w:p>
    <w:p>
      <w:pPr>
        <w:pStyle w:val="5"/>
        <w:numPr>
          <w:ilvl w:val="0"/>
          <w:numId w:val="7"/>
        </w:numPr>
      </w:pPr>
      <w:r>
        <w:rPr>
          <w:sz w:val="22"/>
          <w:szCs w:val="22"/>
        </w:rPr>
        <w:t xml:space="preserve">Motivated players to improve individually and as a team. </w:t>
      </w:r>
    </w:p>
    <w:p>
      <w:pPr>
        <w:pStyle w:val="5"/>
      </w:pPr>
    </w:p>
    <w:p>
      <w:pPr>
        <w:pStyle w:val="5"/>
      </w:pPr>
      <w:r>
        <w:t>References available on request.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0000006"/>
    <w:multiLevelType w:val="multilevel"/>
    <w:tmpl w:val="00000006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0000000A"/>
    <w:multiLevelType w:val="multilevel"/>
    <w:tmpl w:val="0000000A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000000E"/>
    <w:multiLevelType w:val="multilevel"/>
    <w:tmpl w:val="0000000E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00000011"/>
    <w:multiLevelType w:val="multilevel"/>
    <w:tmpl w:val="00000011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>
    <w:nsid w:val="00000014"/>
    <w:multiLevelType w:val="multilevel"/>
    <w:tmpl w:val="00000014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15"/>
    <w:multiLevelType w:val="multilevel"/>
    <w:tmpl w:val="00000015"/>
    <w:lvl w:ilvl="0" w:tentative="0">
      <w:start w:val="1"/>
      <w:numFmt w:val="bullet"/>
      <w:lvlText w:val="•"/>
      <w:lvlJc w:val="left"/>
      <w:pPr>
        <w:ind w:left="360" w:hanging="360"/>
      </w:pPr>
      <w:rPr>
        <w:rFonts w:hint="default" w:ascii="Arial" w:hAnsi="Arial" w:eastAsia="Calibri" w:cs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ABF2806"/>
    <w:rsid w:val="23E851FE"/>
    <w:rsid w:val="32806CA2"/>
    <w:rsid w:val="338C717C"/>
    <w:rsid w:val="38F150CD"/>
    <w:rsid w:val="39944594"/>
    <w:rsid w:val="5980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99"/>
    <w:rPr>
      <w:color w:val="0563C1"/>
      <w:u w:val="single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character" w:customStyle="1" w:styleId="6">
    <w:name w:val="Unresolved Mention"/>
    <w:basedOn w:val="2"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pv-skill-category-entity__nam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pv-skill-category-entity__name-tex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852</Words>
  <Characters>5434</Characters>
  <Paragraphs>194</Paragraphs>
  <TotalTime>33</TotalTime>
  <ScaleCrop>false</ScaleCrop>
  <LinksUpToDate>false</LinksUpToDate>
  <CharactersWithSpaces>6636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2020-11-13T15:47:00Z</dcterms:created>
  <dc:creator>Joseph Nkumah</dc:creator>
  <cp:lastModifiedBy>Joseph Nkumah</cp:lastModifiedBy>
  <cp:lastPrinted>2020-09-15T08:27:00Z</cp:lastPrinted>
  <dcterms:modified xsi:type="dcterms:W3CDTF">2021-02-16T21:19:51Z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2057-11.2.0.9984</vt:lpwstr>
  </property>
</Properties>
</file>